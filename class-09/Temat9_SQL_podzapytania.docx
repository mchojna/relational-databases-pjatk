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BB03C" w14:textId="77777777" w:rsidR="00396E79" w:rsidRPr="00522014" w:rsidRDefault="00522014" w:rsidP="00C97898">
      <w:pPr>
        <w:pStyle w:val="Heading1"/>
        <w:rPr>
          <w:lang w:val="pl-PL"/>
        </w:rPr>
      </w:pPr>
      <w:r w:rsidRPr="00522014">
        <w:rPr>
          <w:lang w:val="pl-PL"/>
        </w:rPr>
        <w:t>Temat 9</w:t>
      </w:r>
    </w:p>
    <w:p w14:paraId="4744C756" w14:textId="77777777" w:rsidR="00000000" w:rsidRPr="00522014" w:rsidRDefault="007275C6" w:rsidP="00C97898">
      <w:pPr>
        <w:pStyle w:val="Heading1"/>
        <w:rPr>
          <w:lang w:val="pl-PL"/>
        </w:rPr>
      </w:pPr>
      <w:r w:rsidRPr="00522014">
        <w:rPr>
          <w:lang w:val="pl-PL"/>
        </w:rPr>
        <w:t xml:space="preserve">SQL – </w:t>
      </w:r>
      <w:r w:rsidR="00522014" w:rsidRPr="00522014">
        <w:rPr>
          <w:lang w:val="pl-PL"/>
        </w:rPr>
        <w:t>podzapytania</w:t>
      </w:r>
    </w:p>
    <w:p w14:paraId="34A00A68" w14:textId="77777777" w:rsidR="004D4C33" w:rsidRDefault="00522014" w:rsidP="00B4118B">
      <w:pPr>
        <w:numPr>
          <w:ilvl w:val="0"/>
          <w:numId w:val="24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Znajdź</w:t>
      </w:r>
      <w:r w:rsidRPr="00522014">
        <w:rPr>
          <w:lang w:val="pl-PL"/>
        </w:rPr>
        <w:t xml:space="preserve"> pracowników z pensją równą minimalnemu zarobkowi w firmie.</w:t>
      </w:r>
    </w:p>
    <w:p w14:paraId="750CC271" w14:textId="77777777" w:rsidR="00C924C5" w:rsidRPr="00C924C5" w:rsidRDefault="00C924C5" w:rsidP="00C924C5">
      <w:pPr>
        <w:spacing w:after="0"/>
      </w:pPr>
      <w:r w:rsidRPr="00C924C5">
        <w:t>SELECT EMPNO, SAL</w:t>
      </w:r>
    </w:p>
    <w:p w14:paraId="058C515B" w14:textId="77777777" w:rsidR="00C924C5" w:rsidRPr="00C924C5" w:rsidRDefault="00C924C5" w:rsidP="00C924C5">
      <w:pPr>
        <w:spacing w:after="0"/>
      </w:pPr>
      <w:r w:rsidRPr="00C924C5">
        <w:t>FROM EMP</w:t>
      </w:r>
    </w:p>
    <w:p w14:paraId="102115EB" w14:textId="7319BD8A" w:rsidR="00502A1A" w:rsidRPr="00C924C5" w:rsidRDefault="00C924C5" w:rsidP="00C924C5">
      <w:pPr>
        <w:spacing w:after="0"/>
      </w:pPr>
      <w:r w:rsidRPr="00C924C5">
        <w:t>WHERE SAL = (SELECT MIN(SAL) FROM EMP);</w:t>
      </w:r>
    </w:p>
    <w:p w14:paraId="5B5883A8" w14:textId="77777777" w:rsidR="00502A1A" w:rsidRPr="00C924C5" w:rsidRDefault="00502A1A" w:rsidP="00502A1A">
      <w:pPr>
        <w:spacing w:after="0"/>
      </w:pPr>
    </w:p>
    <w:p w14:paraId="7ABBFB4A" w14:textId="77777777" w:rsidR="00522014" w:rsidRDefault="00522014" w:rsidP="00522014">
      <w:pPr>
        <w:numPr>
          <w:ilvl w:val="0"/>
          <w:numId w:val="24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Znajdź</w:t>
      </w:r>
      <w:r w:rsidRPr="00522014">
        <w:rPr>
          <w:lang w:val="pl-PL"/>
        </w:rPr>
        <w:t xml:space="preserve"> wszystkich pracowników zatrudnionych na tym samym stanowisku co BLAKE.</w:t>
      </w:r>
    </w:p>
    <w:p w14:paraId="67F7AE52" w14:textId="77777777" w:rsidR="00C924C5" w:rsidRPr="00C924C5" w:rsidRDefault="00C924C5" w:rsidP="00C924C5">
      <w:pPr>
        <w:spacing w:after="0"/>
      </w:pPr>
      <w:r w:rsidRPr="00C924C5">
        <w:t>SELECT EMPNO, JOB</w:t>
      </w:r>
    </w:p>
    <w:p w14:paraId="23E76445" w14:textId="77777777" w:rsidR="00C924C5" w:rsidRPr="00C924C5" w:rsidRDefault="00C924C5" w:rsidP="00C924C5">
      <w:pPr>
        <w:spacing w:after="0"/>
      </w:pPr>
      <w:r w:rsidRPr="00C924C5">
        <w:t>FROM EMP</w:t>
      </w:r>
    </w:p>
    <w:p w14:paraId="24032040" w14:textId="7EFE74CB" w:rsidR="00502A1A" w:rsidRPr="00C924C5" w:rsidRDefault="00C924C5" w:rsidP="00C924C5">
      <w:pPr>
        <w:spacing w:after="0"/>
      </w:pPr>
      <w:r w:rsidRPr="00C924C5">
        <w:t>WHERE JOB = (SELECT JOB FROM EMP WHERE ENAME = 'BLAKE');</w:t>
      </w:r>
    </w:p>
    <w:p w14:paraId="3776E60D" w14:textId="77777777" w:rsidR="00502A1A" w:rsidRPr="00C924C5" w:rsidRDefault="00502A1A" w:rsidP="00502A1A">
      <w:pPr>
        <w:spacing w:after="0"/>
      </w:pPr>
    </w:p>
    <w:p w14:paraId="18A438FA" w14:textId="77777777" w:rsidR="00522014" w:rsidRDefault="00522014" w:rsidP="00522014">
      <w:pPr>
        <w:numPr>
          <w:ilvl w:val="0"/>
          <w:numId w:val="24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Znajdź</w:t>
      </w:r>
      <w:r w:rsidRPr="00522014">
        <w:rPr>
          <w:lang w:val="pl-PL"/>
        </w:rPr>
        <w:t xml:space="preserve"> pracowników o pensjach z listy najniższych zarobków osiągalnych w departamentach.</w:t>
      </w:r>
    </w:p>
    <w:p w14:paraId="4F239B63" w14:textId="77777777" w:rsidR="00C924C5" w:rsidRPr="00C924C5" w:rsidRDefault="00C924C5" w:rsidP="00C924C5">
      <w:pPr>
        <w:spacing w:after="0"/>
      </w:pPr>
      <w:r w:rsidRPr="00C924C5">
        <w:t>SELECT EMPNO, SAL</w:t>
      </w:r>
    </w:p>
    <w:p w14:paraId="240D144F" w14:textId="77777777" w:rsidR="00C924C5" w:rsidRPr="00C924C5" w:rsidRDefault="00C924C5" w:rsidP="00C924C5">
      <w:pPr>
        <w:spacing w:after="0"/>
      </w:pPr>
      <w:r w:rsidRPr="00C924C5">
        <w:t>FROM EMP</w:t>
      </w:r>
    </w:p>
    <w:p w14:paraId="2978C3CF" w14:textId="24D0F165" w:rsidR="00502A1A" w:rsidRPr="00C924C5" w:rsidRDefault="00C924C5" w:rsidP="00C924C5">
      <w:pPr>
        <w:spacing w:after="0"/>
      </w:pPr>
      <w:r w:rsidRPr="00C924C5">
        <w:t>WHERE SAL IN (SELECT MIN(SAL) FROM EMP GROUP BY DEPTNO)</w:t>
      </w:r>
    </w:p>
    <w:p w14:paraId="30763F9A" w14:textId="77777777" w:rsidR="00502A1A" w:rsidRPr="00C924C5" w:rsidRDefault="00502A1A" w:rsidP="00502A1A">
      <w:pPr>
        <w:spacing w:after="0"/>
      </w:pPr>
    </w:p>
    <w:p w14:paraId="6F2A824B" w14:textId="77777777" w:rsidR="00522014" w:rsidRDefault="00522014" w:rsidP="00522014">
      <w:pPr>
        <w:numPr>
          <w:ilvl w:val="0"/>
          <w:numId w:val="24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Znajdź</w:t>
      </w:r>
      <w:r w:rsidRPr="00522014">
        <w:rPr>
          <w:lang w:val="pl-PL"/>
        </w:rPr>
        <w:t xml:space="preserve"> pracowników o najniższych zarobkach w ich departamentach.</w:t>
      </w:r>
    </w:p>
    <w:p w14:paraId="6CD46E56" w14:textId="77777777" w:rsidR="00400F23" w:rsidRPr="00400F23" w:rsidRDefault="00400F23" w:rsidP="00400F23">
      <w:pPr>
        <w:spacing w:after="0"/>
      </w:pPr>
      <w:r w:rsidRPr="00400F23">
        <w:t>SELECT EMPNO, SAL</w:t>
      </w:r>
    </w:p>
    <w:p w14:paraId="2C99D0C1" w14:textId="77777777" w:rsidR="00400F23" w:rsidRPr="00400F23" w:rsidRDefault="00400F23" w:rsidP="00400F23">
      <w:pPr>
        <w:spacing w:after="0"/>
      </w:pPr>
      <w:r w:rsidRPr="00400F23">
        <w:t>FROM EMP</w:t>
      </w:r>
    </w:p>
    <w:p w14:paraId="1AAE39A1" w14:textId="23EA4B2A" w:rsidR="00502A1A" w:rsidRPr="00400F23" w:rsidRDefault="00400F23" w:rsidP="00400F23">
      <w:pPr>
        <w:spacing w:after="0"/>
      </w:pPr>
      <w:r w:rsidRPr="00400F23">
        <w:t>WHERE SAL IN (SELECT MIN(SAL) FROM EMP GROUP BY DEPTNO)</w:t>
      </w:r>
    </w:p>
    <w:p w14:paraId="0BCF515D" w14:textId="77777777" w:rsidR="00502A1A" w:rsidRPr="00400F23" w:rsidRDefault="00502A1A" w:rsidP="00502A1A">
      <w:pPr>
        <w:spacing w:after="0"/>
      </w:pPr>
    </w:p>
    <w:p w14:paraId="4CD56F48" w14:textId="77777777" w:rsidR="00522014" w:rsidRDefault="00522014" w:rsidP="00522014">
      <w:pPr>
        <w:numPr>
          <w:ilvl w:val="0"/>
          <w:numId w:val="24"/>
        </w:numPr>
        <w:tabs>
          <w:tab w:val="left" w:pos="360"/>
        </w:tabs>
        <w:spacing w:after="0"/>
        <w:rPr>
          <w:lang w:val="pl-PL"/>
        </w:rPr>
      </w:pPr>
      <w:r w:rsidRPr="00522014">
        <w:rPr>
          <w:lang w:val="pl-PL"/>
        </w:rPr>
        <w:t xml:space="preserve">Stosując operator ANY </w:t>
      </w:r>
      <w:r>
        <w:rPr>
          <w:lang w:val="pl-PL"/>
        </w:rPr>
        <w:t>wybierz</w:t>
      </w:r>
      <w:r w:rsidRPr="00522014">
        <w:rPr>
          <w:lang w:val="pl-PL"/>
        </w:rPr>
        <w:t xml:space="preserve"> pracowników zarabiających powyżej najniższego zarobku z departamentu 30.</w:t>
      </w:r>
    </w:p>
    <w:p w14:paraId="66FF028E" w14:textId="77777777" w:rsidR="0050363C" w:rsidRPr="0050363C" w:rsidRDefault="0050363C" w:rsidP="0050363C">
      <w:pPr>
        <w:spacing w:after="0"/>
      </w:pPr>
      <w:r w:rsidRPr="0050363C">
        <w:t>SELECT E.EMPNO, E.SAL</w:t>
      </w:r>
    </w:p>
    <w:p w14:paraId="6011FFD7" w14:textId="77777777" w:rsidR="0050363C" w:rsidRPr="0050363C" w:rsidRDefault="0050363C" w:rsidP="0050363C">
      <w:pPr>
        <w:spacing w:after="0"/>
      </w:pPr>
      <w:r w:rsidRPr="0050363C">
        <w:t>FROM EMP E</w:t>
      </w:r>
    </w:p>
    <w:p w14:paraId="5138E8AC" w14:textId="2D90B76B" w:rsidR="00502A1A" w:rsidRPr="0050363C" w:rsidRDefault="0050363C" w:rsidP="0050363C">
      <w:pPr>
        <w:spacing w:after="0"/>
      </w:pPr>
      <w:r w:rsidRPr="0050363C">
        <w:t>WHERE E.SAL &gt; ANY (SELECT SAL FROM EMP WHERE DEPTNO = 30);</w:t>
      </w:r>
    </w:p>
    <w:p w14:paraId="174D0D81" w14:textId="77777777" w:rsidR="00502A1A" w:rsidRPr="0050363C" w:rsidRDefault="00502A1A" w:rsidP="00502A1A">
      <w:pPr>
        <w:spacing w:after="0"/>
      </w:pPr>
    </w:p>
    <w:p w14:paraId="331AF68C" w14:textId="77777777" w:rsidR="00522014" w:rsidRDefault="00522014" w:rsidP="00522014">
      <w:pPr>
        <w:numPr>
          <w:ilvl w:val="0"/>
          <w:numId w:val="24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Znajdź</w:t>
      </w:r>
      <w:r w:rsidRPr="00522014">
        <w:rPr>
          <w:lang w:val="pl-PL"/>
        </w:rPr>
        <w:t xml:space="preserve"> pracowników, których zarobki są wyższe od pensji każdego pracownika z departamentu 30.</w:t>
      </w:r>
    </w:p>
    <w:p w14:paraId="14DFD0F6" w14:textId="77777777" w:rsidR="0050363C" w:rsidRPr="004D3BD7" w:rsidRDefault="0050363C" w:rsidP="0050363C">
      <w:pPr>
        <w:spacing w:after="0"/>
      </w:pPr>
      <w:r w:rsidRPr="004D3BD7">
        <w:t>SELECT E.EMPNO, E.SAL</w:t>
      </w:r>
    </w:p>
    <w:p w14:paraId="696018F9" w14:textId="77777777" w:rsidR="0050363C" w:rsidRPr="004D3BD7" w:rsidRDefault="0050363C" w:rsidP="0050363C">
      <w:pPr>
        <w:spacing w:after="0"/>
      </w:pPr>
      <w:r w:rsidRPr="004D3BD7">
        <w:t>FROM EMP E</w:t>
      </w:r>
    </w:p>
    <w:p w14:paraId="3230DFBA" w14:textId="26AAFDB9" w:rsidR="00502A1A" w:rsidRPr="004D3BD7" w:rsidRDefault="0050363C" w:rsidP="0050363C">
      <w:pPr>
        <w:spacing w:after="0"/>
      </w:pPr>
      <w:r w:rsidRPr="004D3BD7">
        <w:t>WHERE E.SAL &gt; ALL(SELECT SAL FROM EMP WHERE DEPTNO = 30);</w:t>
      </w:r>
    </w:p>
    <w:p w14:paraId="5F381E28" w14:textId="77777777" w:rsidR="00502A1A" w:rsidRPr="004D3BD7" w:rsidRDefault="00502A1A" w:rsidP="00502A1A">
      <w:pPr>
        <w:spacing w:after="0"/>
      </w:pPr>
    </w:p>
    <w:p w14:paraId="2C712716" w14:textId="77777777" w:rsidR="00522014" w:rsidRDefault="00522014" w:rsidP="00522014">
      <w:pPr>
        <w:numPr>
          <w:ilvl w:val="0"/>
          <w:numId w:val="24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Wybierz</w:t>
      </w:r>
      <w:r w:rsidRPr="00522014">
        <w:rPr>
          <w:lang w:val="pl-PL"/>
        </w:rPr>
        <w:t xml:space="preserve"> departamenty, których średnie zarobki przekraczają średni zarobek departamentu 30.</w:t>
      </w:r>
    </w:p>
    <w:p w14:paraId="7C6DF075" w14:textId="77777777" w:rsidR="004D3BD7" w:rsidRPr="004D3BD7" w:rsidRDefault="004D3BD7" w:rsidP="004D3BD7">
      <w:pPr>
        <w:spacing w:after="0"/>
      </w:pPr>
      <w:r w:rsidRPr="004D3BD7">
        <w:t>SELECT DEPTNO</w:t>
      </w:r>
    </w:p>
    <w:p w14:paraId="20AEBFAD" w14:textId="77777777" w:rsidR="004D3BD7" w:rsidRPr="004D3BD7" w:rsidRDefault="004D3BD7" w:rsidP="004D3BD7">
      <w:pPr>
        <w:spacing w:after="0"/>
      </w:pPr>
      <w:r w:rsidRPr="004D3BD7">
        <w:t>FROM EMP</w:t>
      </w:r>
    </w:p>
    <w:p w14:paraId="6AFC1D65" w14:textId="77777777" w:rsidR="004D3BD7" w:rsidRPr="004D3BD7" w:rsidRDefault="004D3BD7" w:rsidP="004D3BD7">
      <w:pPr>
        <w:spacing w:after="0"/>
      </w:pPr>
      <w:r w:rsidRPr="004D3BD7">
        <w:t>GROUP BY DEPTNO</w:t>
      </w:r>
    </w:p>
    <w:p w14:paraId="4111393B" w14:textId="6500ABD1" w:rsidR="00502A1A" w:rsidRPr="004D3BD7" w:rsidRDefault="004D3BD7" w:rsidP="004D3BD7">
      <w:pPr>
        <w:spacing w:after="0"/>
      </w:pPr>
      <w:r w:rsidRPr="004D3BD7">
        <w:t>HAVING AVG(SAL) &gt; (SELECT AVG(SAL) FROM EMP WHERE DEPTNO = 30);</w:t>
      </w:r>
    </w:p>
    <w:p w14:paraId="7FFE8FE8" w14:textId="77777777" w:rsidR="00502A1A" w:rsidRPr="004D3BD7" w:rsidRDefault="00502A1A" w:rsidP="00502A1A">
      <w:pPr>
        <w:spacing w:after="0"/>
      </w:pPr>
    </w:p>
    <w:p w14:paraId="0BF542C0" w14:textId="77777777" w:rsidR="00522014" w:rsidRDefault="00522014" w:rsidP="00522014">
      <w:pPr>
        <w:numPr>
          <w:ilvl w:val="0"/>
          <w:numId w:val="24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lastRenderedPageBreak/>
        <w:t xml:space="preserve">Znajdź </w:t>
      </w:r>
      <w:r w:rsidRPr="00522014">
        <w:rPr>
          <w:lang w:val="pl-PL"/>
        </w:rPr>
        <w:t>stanowisko, na którym są najwyższe średnie zarobki.</w:t>
      </w:r>
    </w:p>
    <w:p w14:paraId="3EFADEB2" w14:textId="77777777" w:rsidR="00D90FCF" w:rsidRPr="005D18D4" w:rsidRDefault="00D90FCF" w:rsidP="00D90FCF">
      <w:pPr>
        <w:spacing w:after="0"/>
      </w:pPr>
      <w:r w:rsidRPr="005D18D4">
        <w:t>SELECT JOB</w:t>
      </w:r>
    </w:p>
    <w:p w14:paraId="393E3173" w14:textId="77777777" w:rsidR="00D90FCF" w:rsidRPr="005D18D4" w:rsidRDefault="00D90FCF" w:rsidP="00D90FCF">
      <w:pPr>
        <w:spacing w:after="0"/>
      </w:pPr>
      <w:r w:rsidRPr="005D18D4">
        <w:t>FROM EMP</w:t>
      </w:r>
    </w:p>
    <w:p w14:paraId="5DA3BA94" w14:textId="21FBDA00" w:rsidR="00502A1A" w:rsidRPr="005D18D4" w:rsidRDefault="00D90FCF" w:rsidP="00D90FCF">
      <w:pPr>
        <w:spacing w:after="0"/>
      </w:pPr>
      <w:r w:rsidRPr="005D18D4">
        <w:t>WHERE SAL IN (SELECT MAX(SAL) FROM EMP)</w:t>
      </w:r>
    </w:p>
    <w:p w14:paraId="58C05EB5" w14:textId="77777777" w:rsidR="00502A1A" w:rsidRPr="005D18D4" w:rsidRDefault="00502A1A" w:rsidP="00502A1A">
      <w:pPr>
        <w:spacing w:after="0"/>
      </w:pPr>
    </w:p>
    <w:p w14:paraId="5B0E655D" w14:textId="5AC10797" w:rsidR="00522014" w:rsidRDefault="00522014" w:rsidP="00502A1A">
      <w:pPr>
        <w:numPr>
          <w:ilvl w:val="0"/>
          <w:numId w:val="24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Znajdź</w:t>
      </w:r>
      <w:r w:rsidRPr="00522014">
        <w:rPr>
          <w:lang w:val="pl-PL"/>
        </w:rPr>
        <w:t xml:space="preserve"> pracowników, których zarobki przekraczają najwyższe pensje z departamentu SALES</w:t>
      </w:r>
      <w:r w:rsidRPr="00502A1A">
        <w:rPr>
          <w:lang w:val="pl-PL"/>
        </w:rPr>
        <w:t>.</w:t>
      </w:r>
    </w:p>
    <w:p w14:paraId="58888E7B" w14:textId="77777777" w:rsidR="005D18D4" w:rsidRPr="003F5F91" w:rsidRDefault="005D18D4" w:rsidP="005D18D4">
      <w:pPr>
        <w:tabs>
          <w:tab w:val="left" w:pos="360"/>
        </w:tabs>
        <w:spacing w:after="0"/>
      </w:pPr>
      <w:r w:rsidRPr="003F5F91">
        <w:t>SELECT EMPNO, SAL</w:t>
      </w:r>
    </w:p>
    <w:p w14:paraId="09CEE379" w14:textId="77777777" w:rsidR="005D18D4" w:rsidRPr="003F5F91" w:rsidRDefault="005D18D4" w:rsidP="005D18D4">
      <w:pPr>
        <w:tabs>
          <w:tab w:val="left" w:pos="360"/>
        </w:tabs>
        <w:spacing w:after="0"/>
      </w:pPr>
      <w:r w:rsidRPr="003F5F91">
        <w:t>FROM EMP</w:t>
      </w:r>
    </w:p>
    <w:p w14:paraId="60F943D0" w14:textId="77777777" w:rsidR="005D18D4" w:rsidRPr="003F5F91" w:rsidRDefault="005D18D4" w:rsidP="005D18D4">
      <w:pPr>
        <w:tabs>
          <w:tab w:val="left" w:pos="360"/>
        </w:tabs>
        <w:spacing w:after="0"/>
      </w:pPr>
      <w:r w:rsidRPr="003F5F91">
        <w:t>WHERE SAL &gt; (SELECT MAX(E.SAL) FROM EMP E</w:t>
      </w:r>
    </w:p>
    <w:p w14:paraId="55AB7EDE" w14:textId="77777777" w:rsidR="005D18D4" w:rsidRPr="003F5F91" w:rsidRDefault="005D18D4" w:rsidP="005D18D4">
      <w:pPr>
        <w:tabs>
          <w:tab w:val="left" w:pos="360"/>
        </w:tabs>
        <w:spacing w:after="0"/>
      </w:pPr>
      <w:r w:rsidRPr="003F5F91">
        <w:t xml:space="preserve">            INNER JOIN DEPT D ON D.DEPTNO = E.DEPTNO</w:t>
      </w:r>
    </w:p>
    <w:p w14:paraId="3BDCC16D" w14:textId="2F2EF19A" w:rsidR="00502A1A" w:rsidRDefault="005D18D4" w:rsidP="005D18D4">
      <w:pPr>
        <w:tabs>
          <w:tab w:val="left" w:pos="360"/>
        </w:tabs>
        <w:spacing w:after="0"/>
        <w:rPr>
          <w:lang w:val="pl-PL"/>
        </w:rPr>
      </w:pPr>
      <w:r w:rsidRPr="003F5F91">
        <w:t xml:space="preserve">            </w:t>
      </w:r>
      <w:r w:rsidRPr="005D18D4">
        <w:rPr>
          <w:lang w:val="pl-PL"/>
        </w:rPr>
        <w:t>WHERE D.DNAME = 'SALES');</w:t>
      </w:r>
    </w:p>
    <w:p w14:paraId="42AAA00F" w14:textId="77777777" w:rsidR="00502A1A" w:rsidRPr="00502A1A" w:rsidRDefault="00502A1A" w:rsidP="00502A1A">
      <w:pPr>
        <w:tabs>
          <w:tab w:val="left" w:pos="360"/>
        </w:tabs>
        <w:spacing w:after="0"/>
        <w:rPr>
          <w:lang w:val="pl-PL"/>
        </w:rPr>
      </w:pPr>
    </w:p>
    <w:p w14:paraId="525381AB" w14:textId="77777777" w:rsidR="00522014" w:rsidRDefault="00522014" w:rsidP="00522014">
      <w:pPr>
        <w:numPr>
          <w:ilvl w:val="0"/>
          <w:numId w:val="24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Znajdź</w:t>
      </w:r>
      <w:r w:rsidRPr="00522014">
        <w:rPr>
          <w:lang w:val="pl-PL"/>
        </w:rPr>
        <w:t xml:space="preserve"> pracowników, którzy zarabiają powyżej średniej w ich departamentach.</w:t>
      </w:r>
    </w:p>
    <w:p w14:paraId="08005DAB" w14:textId="77777777" w:rsidR="003F5F91" w:rsidRPr="00910DF0" w:rsidRDefault="003F5F91" w:rsidP="003F5F91">
      <w:pPr>
        <w:spacing w:after="0"/>
      </w:pPr>
      <w:r w:rsidRPr="00910DF0">
        <w:t>SELECT E.EMPNO, E.SAL</w:t>
      </w:r>
    </w:p>
    <w:p w14:paraId="1116243E" w14:textId="77777777" w:rsidR="003F5F91" w:rsidRPr="00910DF0" w:rsidRDefault="003F5F91" w:rsidP="003F5F91">
      <w:pPr>
        <w:spacing w:after="0"/>
      </w:pPr>
      <w:r w:rsidRPr="00910DF0">
        <w:t>FROM EMP E</w:t>
      </w:r>
    </w:p>
    <w:p w14:paraId="01A2DD18" w14:textId="19791E11" w:rsidR="00502A1A" w:rsidRPr="00910DF0" w:rsidRDefault="003F5F91" w:rsidP="003F5F91">
      <w:pPr>
        <w:spacing w:after="0"/>
      </w:pPr>
      <w:r w:rsidRPr="00910DF0">
        <w:t>WHERE E.SAL &gt; (SELECT AVG(SAL) FROM EMP WHERE DEPTNO = E.DEPTNO);</w:t>
      </w:r>
    </w:p>
    <w:p w14:paraId="45F9DDB2" w14:textId="77777777" w:rsidR="00502A1A" w:rsidRPr="00910DF0" w:rsidRDefault="00502A1A" w:rsidP="00502A1A">
      <w:pPr>
        <w:spacing w:after="0"/>
      </w:pPr>
    </w:p>
    <w:p w14:paraId="68A251A3" w14:textId="77777777" w:rsidR="00522014" w:rsidRDefault="00522014" w:rsidP="00522014">
      <w:pPr>
        <w:numPr>
          <w:ilvl w:val="0"/>
          <w:numId w:val="24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Znajdź</w:t>
      </w:r>
      <w:r w:rsidRPr="00522014">
        <w:rPr>
          <w:lang w:val="pl-PL"/>
        </w:rPr>
        <w:t xml:space="preserve"> pracowników, którzy posiadają podwładnych za pomocą operatora EXISTS.</w:t>
      </w:r>
    </w:p>
    <w:p w14:paraId="7E4FC736" w14:textId="77777777" w:rsidR="00910DF0" w:rsidRPr="003A7C9A" w:rsidRDefault="00910DF0" w:rsidP="00910DF0">
      <w:pPr>
        <w:spacing w:after="0"/>
      </w:pPr>
      <w:r w:rsidRPr="003A7C9A">
        <w:t>SELECT E.EMPNO</w:t>
      </w:r>
    </w:p>
    <w:p w14:paraId="559A68BD" w14:textId="77777777" w:rsidR="00910DF0" w:rsidRPr="003A7C9A" w:rsidRDefault="00910DF0" w:rsidP="00910DF0">
      <w:pPr>
        <w:spacing w:after="0"/>
      </w:pPr>
      <w:r w:rsidRPr="003A7C9A">
        <w:t>FROM EMP E</w:t>
      </w:r>
    </w:p>
    <w:p w14:paraId="42FCEAE7" w14:textId="1FB0F9BF" w:rsidR="00502A1A" w:rsidRPr="003A7C9A" w:rsidRDefault="00910DF0" w:rsidP="00910DF0">
      <w:pPr>
        <w:spacing w:after="0"/>
      </w:pPr>
      <w:r w:rsidRPr="003A7C9A">
        <w:t>WHERE EXISTS (SELECT 1 FROM EMP WHERE MGR = E.EMPNO);</w:t>
      </w:r>
    </w:p>
    <w:p w14:paraId="6F538E8B" w14:textId="77777777" w:rsidR="00502A1A" w:rsidRPr="003A7C9A" w:rsidRDefault="00502A1A" w:rsidP="00502A1A">
      <w:pPr>
        <w:spacing w:after="0"/>
      </w:pPr>
    </w:p>
    <w:p w14:paraId="3622D639" w14:textId="77777777" w:rsidR="00522014" w:rsidRDefault="00522014" w:rsidP="00522014">
      <w:pPr>
        <w:numPr>
          <w:ilvl w:val="0"/>
          <w:numId w:val="24"/>
        </w:numPr>
        <w:tabs>
          <w:tab w:val="left" w:pos="360"/>
        </w:tabs>
        <w:spacing w:after="0"/>
        <w:rPr>
          <w:lang w:val="pl-PL"/>
        </w:rPr>
      </w:pPr>
      <w:r w:rsidRPr="00522014">
        <w:rPr>
          <w:lang w:val="pl-PL"/>
        </w:rPr>
        <w:t>Znajdź pracowników, których departament ni</w:t>
      </w:r>
      <w:r>
        <w:rPr>
          <w:lang w:val="pl-PL"/>
        </w:rPr>
        <w:t>e występuje w tabeli DEPT.</w:t>
      </w:r>
    </w:p>
    <w:p w14:paraId="570FDB92" w14:textId="77777777" w:rsidR="003A7C9A" w:rsidRPr="003A7C9A" w:rsidRDefault="003A7C9A" w:rsidP="003A7C9A">
      <w:pPr>
        <w:spacing w:after="0"/>
      </w:pPr>
      <w:r w:rsidRPr="003A7C9A">
        <w:t>SELECT E.EMPNO</w:t>
      </w:r>
    </w:p>
    <w:p w14:paraId="16674CE1" w14:textId="77777777" w:rsidR="003A7C9A" w:rsidRPr="003A7C9A" w:rsidRDefault="003A7C9A" w:rsidP="003A7C9A">
      <w:pPr>
        <w:spacing w:after="0"/>
      </w:pPr>
      <w:r w:rsidRPr="003A7C9A">
        <w:t>FROM EMP E</w:t>
      </w:r>
    </w:p>
    <w:p w14:paraId="2E5594CB" w14:textId="13FD093D" w:rsidR="00502A1A" w:rsidRPr="003A7C9A" w:rsidRDefault="003A7C9A" w:rsidP="003A7C9A">
      <w:pPr>
        <w:spacing w:after="0"/>
      </w:pPr>
      <w:r w:rsidRPr="003A7C9A">
        <w:t>WHERE NOT EXISTS (SELECT 1 FROM DEPT WHERE DEPTNO = E.DEPTNO);</w:t>
      </w:r>
    </w:p>
    <w:p w14:paraId="60A2DBC4" w14:textId="77777777" w:rsidR="00502A1A" w:rsidRPr="003A7C9A" w:rsidRDefault="00502A1A" w:rsidP="00502A1A">
      <w:pPr>
        <w:spacing w:after="0"/>
      </w:pPr>
    </w:p>
    <w:p w14:paraId="718113C8" w14:textId="77777777" w:rsidR="00522014" w:rsidRDefault="00522014" w:rsidP="00522014">
      <w:pPr>
        <w:numPr>
          <w:ilvl w:val="0"/>
          <w:numId w:val="24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Wskaż</w:t>
      </w:r>
      <w:r w:rsidRPr="00522014">
        <w:rPr>
          <w:lang w:val="pl-PL"/>
        </w:rPr>
        <w:t xml:space="preserve"> dla każdego departamentu ostatnio zatrudnionych pracowników. </w:t>
      </w:r>
      <w:r>
        <w:rPr>
          <w:lang w:val="pl-PL"/>
        </w:rPr>
        <w:t>Uporządkuj</w:t>
      </w:r>
      <w:r w:rsidRPr="00522014">
        <w:rPr>
          <w:lang w:val="pl-PL"/>
        </w:rPr>
        <w:t xml:space="preserve"> według dat zatrudnienia.</w:t>
      </w:r>
    </w:p>
    <w:p w14:paraId="6ADDCD77" w14:textId="1BE126A1" w:rsidR="00083916" w:rsidRPr="00083916" w:rsidRDefault="00083916" w:rsidP="00083916">
      <w:pPr>
        <w:spacing w:after="0"/>
      </w:pPr>
      <w:r w:rsidRPr="00083916">
        <w:t xml:space="preserve">SELECT </w:t>
      </w:r>
      <w:r w:rsidR="00564FDE" w:rsidRPr="00083916">
        <w:t>E.DEPTNO</w:t>
      </w:r>
      <w:r w:rsidR="00564FDE">
        <w:t xml:space="preserve">, </w:t>
      </w:r>
      <w:r w:rsidRPr="00083916">
        <w:t>E.EMPNO, E.HIREDATE</w:t>
      </w:r>
    </w:p>
    <w:p w14:paraId="5A204FB5" w14:textId="77777777" w:rsidR="00083916" w:rsidRPr="00564FDE" w:rsidRDefault="00083916" w:rsidP="00083916">
      <w:pPr>
        <w:spacing w:after="0"/>
      </w:pPr>
      <w:r w:rsidRPr="00564FDE">
        <w:t>FROM EMP E</w:t>
      </w:r>
    </w:p>
    <w:p w14:paraId="249EA7CD" w14:textId="77777777" w:rsidR="00083916" w:rsidRPr="00564FDE" w:rsidRDefault="00083916" w:rsidP="00083916">
      <w:pPr>
        <w:spacing w:after="0"/>
      </w:pPr>
      <w:r w:rsidRPr="00564FDE">
        <w:t xml:space="preserve">WHERE E.HIREDATE = (SELECT MAX(HIREDATE) FROM EMP </w:t>
      </w:r>
    </w:p>
    <w:p w14:paraId="75981D2A" w14:textId="77777777" w:rsidR="00083916" w:rsidRPr="00564FDE" w:rsidRDefault="00083916" w:rsidP="00083916">
      <w:pPr>
        <w:spacing w:after="0"/>
      </w:pPr>
      <w:r w:rsidRPr="00564FDE">
        <w:t xml:space="preserve">                    WHERE DEPTNO = E.DEPTNO)</w:t>
      </w:r>
    </w:p>
    <w:p w14:paraId="27682D6E" w14:textId="67A3CF37" w:rsidR="00502A1A" w:rsidRPr="00564FDE" w:rsidRDefault="00083916" w:rsidP="00083916">
      <w:pPr>
        <w:spacing w:after="0"/>
      </w:pPr>
      <w:r w:rsidRPr="00564FDE">
        <w:t>ORDER BY E.HIREDATE DESC;</w:t>
      </w:r>
    </w:p>
    <w:p w14:paraId="378AB8CA" w14:textId="77777777" w:rsidR="00502A1A" w:rsidRPr="00564FDE" w:rsidRDefault="00502A1A" w:rsidP="00502A1A">
      <w:pPr>
        <w:spacing w:after="0"/>
      </w:pPr>
    </w:p>
    <w:p w14:paraId="7FE0E001" w14:textId="77777777" w:rsidR="00522014" w:rsidRDefault="00522014" w:rsidP="00522014">
      <w:pPr>
        <w:numPr>
          <w:ilvl w:val="0"/>
          <w:numId w:val="24"/>
        </w:numPr>
        <w:tabs>
          <w:tab w:val="left" w:pos="360"/>
        </w:tabs>
        <w:spacing w:after="0"/>
        <w:rPr>
          <w:lang w:val="pl-PL"/>
        </w:rPr>
      </w:pPr>
      <w:r>
        <w:rPr>
          <w:lang w:val="pl-PL"/>
        </w:rPr>
        <w:t>Podaj</w:t>
      </w:r>
      <w:r w:rsidRPr="00522014">
        <w:rPr>
          <w:lang w:val="pl-PL"/>
        </w:rPr>
        <w:t xml:space="preserve"> </w:t>
      </w:r>
      <w:r>
        <w:rPr>
          <w:lang w:val="pl-PL"/>
        </w:rPr>
        <w:t>ename</w:t>
      </w:r>
      <w:r w:rsidRPr="00522014">
        <w:rPr>
          <w:lang w:val="pl-PL"/>
        </w:rPr>
        <w:t xml:space="preserve">, </w:t>
      </w:r>
      <w:r>
        <w:rPr>
          <w:lang w:val="pl-PL"/>
        </w:rPr>
        <w:t xml:space="preserve">sal </w:t>
      </w:r>
      <w:r w:rsidRPr="00522014">
        <w:rPr>
          <w:lang w:val="pl-PL"/>
        </w:rPr>
        <w:t xml:space="preserve">i </w:t>
      </w:r>
      <w:r>
        <w:rPr>
          <w:lang w:val="pl-PL"/>
        </w:rPr>
        <w:t>deptno</w:t>
      </w:r>
      <w:r w:rsidRPr="00522014">
        <w:rPr>
          <w:lang w:val="pl-PL"/>
        </w:rPr>
        <w:t xml:space="preserve"> dla pracowników, których zarobki przekraczają średnią ich departamentów.</w:t>
      </w:r>
    </w:p>
    <w:p w14:paraId="0BC3255C" w14:textId="77777777" w:rsidR="008B67A5" w:rsidRPr="008B67A5" w:rsidRDefault="008B67A5" w:rsidP="008B67A5">
      <w:pPr>
        <w:spacing w:after="0"/>
      </w:pPr>
      <w:r w:rsidRPr="008B67A5">
        <w:t>SELECT E.ENAME, E.SAL, E.DEPTNO</w:t>
      </w:r>
    </w:p>
    <w:p w14:paraId="587CE2CF" w14:textId="77777777" w:rsidR="008B67A5" w:rsidRPr="005E7137" w:rsidRDefault="008B67A5" w:rsidP="008B67A5">
      <w:pPr>
        <w:spacing w:after="0"/>
      </w:pPr>
      <w:r w:rsidRPr="005E7137">
        <w:t>FROM EMP E</w:t>
      </w:r>
    </w:p>
    <w:p w14:paraId="4077A92C" w14:textId="4A15F55E" w:rsidR="00502A1A" w:rsidRPr="005E7137" w:rsidRDefault="008B67A5" w:rsidP="008B67A5">
      <w:pPr>
        <w:spacing w:after="0"/>
      </w:pPr>
      <w:r w:rsidRPr="005E7137">
        <w:t>WHERE E.SAL &gt; (SELECT AVG(SAL) FROM EMP WHERE DEPTNO = E.DEPTNO);</w:t>
      </w:r>
    </w:p>
    <w:p w14:paraId="61286968" w14:textId="77777777" w:rsidR="00502A1A" w:rsidRPr="005E7137" w:rsidRDefault="00502A1A" w:rsidP="00502A1A">
      <w:pPr>
        <w:spacing w:after="0"/>
      </w:pPr>
    </w:p>
    <w:p w14:paraId="70FE8C68" w14:textId="77777777" w:rsidR="00522014" w:rsidRDefault="00522014" w:rsidP="00522014">
      <w:pPr>
        <w:numPr>
          <w:ilvl w:val="0"/>
          <w:numId w:val="24"/>
        </w:numPr>
        <w:tabs>
          <w:tab w:val="left" w:pos="360"/>
        </w:tabs>
        <w:spacing w:after="0"/>
        <w:rPr>
          <w:lang w:val="pl-PL"/>
        </w:rPr>
      </w:pPr>
      <w:r w:rsidRPr="00522014">
        <w:rPr>
          <w:lang w:val="pl-PL"/>
        </w:rPr>
        <w:t xml:space="preserve">Stosując podzapytanie </w:t>
      </w:r>
      <w:r>
        <w:rPr>
          <w:lang w:val="pl-PL"/>
        </w:rPr>
        <w:t>znajdź</w:t>
      </w:r>
      <w:r w:rsidRPr="00522014">
        <w:rPr>
          <w:lang w:val="pl-PL"/>
        </w:rPr>
        <w:t xml:space="preserve"> departamenty, w których nikt nie pracuje.</w:t>
      </w:r>
    </w:p>
    <w:p w14:paraId="371A017F" w14:textId="77777777" w:rsidR="005E7137" w:rsidRPr="005E7137" w:rsidRDefault="005E7137" w:rsidP="005E7137">
      <w:pPr>
        <w:spacing w:after="0"/>
      </w:pPr>
      <w:r w:rsidRPr="005E7137">
        <w:t>SELECT D.DEPTNO</w:t>
      </w:r>
    </w:p>
    <w:p w14:paraId="7BB84112" w14:textId="77777777" w:rsidR="005E7137" w:rsidRPr="005E7137" w:rsidRDefault="005E7137" w:rsidP="005E7137">
      <w:pPr>
        <w:spacing w:after="0"/>
      </w:pPr>
      <w:r w:rsidRPr="005E7137">
        <w:t>FROM DEPT D</w:t>
      </w:r>
    </w:p>
    <w:p w14:paraId="62C08C05" w14:textId="66A54ADE" w:rsidR="00502A1A" w:rsidRPr="00C05D58" w:rsidRDefault="005E7137" w:rsidP="005E7137">
      <w:pPr>
        <w:spacing w:after="0"/>
      </w:pPr>
      <w:r w:rsidRPr="00C05D58">
        <w:t>WHERE NOT EXISTS (SELECT 1 FROM EMP WHERE DEPTNO = D.DEPTNO);</w:t>
      </w:r>
    </w:p>
    <w:p w14:paraId="1BF41610" w14:textId="77777777" w:rsidR="00502A1A" w:rsidRPr="00C05D58" w:rsidRDefault="00502A1A" w:rsidP="00502A1A">
      <w:pPr>
        <w:spacing w:after="0"/>
      </w:pPr>
    </w:p>
    <w:p w14:paraId="62957797" w14:textId="5603E701" w:rsidR="00502A1A" w:rsidRPr="00AA5E8B" w:rsidRDefault="00522014" w:rsidP="00502A1A">
      <w:pPr>
        <w:numPr>
          <w:ilvl w:val="0"/>
          <w:numId w:val="24"/>
        </w:numPr>
        <w:tabs>
          <w:tab w:val="left" w:pos="360"/>
        </w:tabs>
        <w:spacing w:after="0"/>
        <w:rPr>
          <w:lang w:val="pl-PL"/>
        </w:rPr>
      </w:pPr>
      <w:r w:rsidRPr="00522014">
        <w:rPr>
          <w:lang w:val="pl-PL"/>
        </w:rPr>
        <w:lastRenderedPageBreak/>
        <w:t>Napisz zapytanie zwracające procentowy udział liczby pracowników w każdym dziale.</w:t>
      </w:r>
    </w:p>
    <w:p w14:paraId="33EF5A86" w14:textId="77777777" w:rsidR="00C05D58" w:rsidRDefault="00C05D58" w:rsidP="00C05D58">
      <w:pPr>
        <w:spacing w:after="0"/>
      </w:pPr>
      <w:r>
        <w:t xml:space="preserve">SELECT E.DEPTNO, 100 * ROUND(COUNT(*) / (SELECT COUNT(*) FROM EMP), 4) || '%' "%" </w:t>
      </w:r>
    </w:p>
    <w:p w14:paraId="00709AFA" w14:textId="77777777" w:rsidR="00C05D58" w:rsidRDefault="00C05D58" w:rsidP="00C05D58">
      <w:pPr>
        <w:spacing w:after="0"/>
      </w:pPr>
      <w:r>
        <w:t>FROM EMP E</w:t>
      </w:r>
    </w:p>
    <w:p w14:paraId="490249CB" w14:textId="7AF6298E" w:rsidR="00502A1A" w:rsidRPr="00C05D58" w:rsidRDefault="00C05D58" w:rsidP="00C05D58">
      <w:pPr>
        <w:spacing w:after="0"/>
      </w:pPr>
      <w:r>
        <w:t>GROUP BY E.DEPTNO;</w:t>
      </w:r>
    </w:p>
    <w:sectPr w:rsidR="00502A1A" w:rsidRPr="00C05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100167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7E92E75"/>
    <w:multiLevelType w:val="hybridMultilevel"/>
    <w:tmpl w:val="07A6BC7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577C3C"/>
    <w:multiLevelType w:val="hybridMultilevel"/>
    <w:tmpl w:val="BCA6E4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D0070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4DB3EEB"/>
    <w:multiLevelType w:val="hybridMultilevel"/>
    <w:tmpl w:val="13C02B1E"/>
    <w:lvl w:ilvl="0" w:tplc="29D89E60">
      <w:start w:val="18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F41F70"/>
    <w:multiLevelType w:val="hybridMultilevel"/>
    <w:tmpl w:val="86168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84C0A"/>
    <w:multiLevelType w:val="hybridMultilevel"/>
    <w:tmpl w:val="CEBED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C2404"/>
    <w:multiLevelType w:val="hybridMultilevel"/>
    <w:tmpl w:val="BF1C1B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40E94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0501C1F"/>
    <w:multiLevelType w:val="hybridMultilevel"/>
    <w:tmpl w:val="BBA8BC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54DB4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BEB372C"/>
    <w:multiLevelType w:val="hybridMultilevel"/>
    <w:tmpl w:val="92568C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655E8"/>
    <w:multiLevelType w:val="hybridMultilevel"/>
    <w:tmpl w:val="73587E0C"/>
    <w:lvl w:ilvl="0" w:tplc="846492E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A4D18"/>
    <w:multiLevelType w:val="hybridMultilevel"/>
    <w:tmpl w:val="C0F051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50600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1A37F7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E7E2BD3"/>
    <w:multiLevelType w:val="hybridMultilevel"/>
    <w:tmpl w:val="8EB416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60BEE"/>
    <w:multiLevelType w:val="hybridMultilevel"/>
    <w:tmpl w:val="04D6D5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B92302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738D273C"/>
    <w:multiLevelType w:val="hybridMultilevel"/>
    <w:tmpl w:val="CF928BF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B7E5A47"/>
    <w:multiLevelType w:val="hybridMultilevel"/>
    <w:tmpl w:val="27429C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670914">
    <w:abstractNumId w:val="19"/>
  </w:num>
  <w:num w:numId="2" w16cid:durableId="2064282088">
    <w:abstractNumId w:val="14"/>
  </w:num>
  <w:num w:numId="3" w16cid:durableId="1502771731">
    <w:abstractNumId w:val="9"/>
  </w:num>
  <w:num w:numId="4" w16cid:durableId="1262103660">
    <w:abstractNumId w:val="12"/>
  </w:num>
  <w:num w:numId="5" w16cid:durableId="1157958806">
    <w:abstractNumId w:val="22"/>
  </w:num>
  <w:num w:numId="6" w16cid:durableId="946078121">
    <w:abstractNumId w:val="23"/>
  </w:num>
  <w:num w:numId="7" w16cid:durableId="1008213487">
    <w:abstractNumId w:val="20"/>
  </w:num>
  <w:num w:numId="8" w16cid:durableId="137188985">
    <w:abstractNumId w:val="13"/>
  </w:num>
  <w:num w:numId="9" w16cid:durableId="373312444">
    <w:abstractNumId w:val="5"/>
  </w:num>
  <w:num w:numId="10" w16cid:durableId="827554914">
    <w:abstractNumId w:val="10"/>
  </w:num>
  <w:num w:numId="11" w16cid:durableId="955522409">
    <w:abstractNumId w:val="6"/>
  </w:num>
  <w:num w:numId="12" w16cid:durableId="567110145">
    <w:abstractNumId w:val="21"/>
  </w:num>
  <w:num w:numId="13" w16cid:durableId="280652980">
    <w:abstractNumId w:val="16"/>
  </w:num>
  <w:num w:numId="14" w16cid:durableId="272829307">
    <w:abstractNumId w:val="17"/>
  </w:num>
  <w:num w:numId="15" w16cid:durableId="1330786338">
    <w:abstractNumId w:val="18"/>
  </w:num>
  <w:num w:numId="16" w16cid:durableId="719866850">
    <w:abstractNumId w:val="11"/>
  </w:num>
  <w:num w:numId="17" w16cid:durableId="216942660">
    <w:abstractNumId w:val="3"/>
  </w:num>
  <w:num w:numId="18" w16cid:durableId="1984921041">
    <w:abstractNumId w:val="4"/>
  </w:num>
  <w:num w:numId="19" w16cid:durableId="1931044716">
    <w:abstractNumId w:val="7"/>
  </w:num>
  <w:num w:numId="20" w16cid:durableId="383675980">
    <w:abstractNumId w:val="2"/>
  </w:num>
  <w:num w:numId="21" w16cid:durableId="1350643769">
    <w:abstractNumId w:val="8"/>
  </w:num>
  <w:num w:numId="22" w16cid:durableId="1120956162">
    <w:abstractNumId w:val="15"/>
  </w:num>
  <w:num w:numId="23" w16cid:durableId="239288784">
    <w:abstractNumId w:val="1"/>
  </w:num>
  <w:num w:numId="24" w16cid:durableId="213583176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46F"/>
    <w:rsid w:val="0004246F"/>
    <w:rsid w:val="00083916"/>
    <w:rsid w:val="002D0007"/>
    <w:rsid w:val="00396E79"/>
    <w:rsid w:val="003A7C9A"/>
    <w:rsid w:val="003D1A64"/>
    <w:rsid w:val="003F5F91"/>
    <w:rsid w:val="00400F23"/>
    <w:rsid w:val="004A1C07"/>
    <w:rsid w:val="004D3BD7"/>
    <w:rsid w:val="004D4C33"/>
    <w:rsid w:val="00502A1A"/>
    <w:rsid w:val="0050363C"/>
    <w:rsid w:val="00522014"/>
    <w:rsid w:val="005406C6"/>
    <w:rsid w:val="00564FDE"/>
    <w:rsid w:val="005D18D4"/>
    <w:rsid w:val="005E7137"/>
    <w:rsid w:val="00606A4E"/>
    <w:rsid w:val="006C574D"/>
    <w:rsid w:val="007050E9"/>
    <w:rsid w:val="007275C6"/>
    <w:rsid w:val="008B67A5"/>
    <w:rsid w:val="00910DF0"/>
    <w:rsid w:val="009F2FBC"/>
    <w:rsid w:val="00A554B1"/>
    <w:rsid w:val="00AA5E8B"/>
    <w:rsid w:val="00B4118B"/>
    <w:rsid w:val="00B4214E"/>
    <w:rsid w:val="00BB3777"/>
    <w:rsid w:val="00C05D58"/>
    <w:rsid w:val="00C1100F"/>
    <w:rsid w:val="00C924C5"/>
    <w:rsid w:val="00C97898"/>
    <w:rsid w:val="00D90FCF"/>
    <w:rsid w:val="00D96AE3"/>
    <w:rsid w:val="00E7570B"/>
    <w:rsid w:val="00FB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BAD2"/>
  <w15:docId w15:val="{528267C8-EE7C-4BA3-BA8C-D522FE5D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007"/>
    <w:pPr>
      <w:suppressAutoHyphens/>
      <w:spacing w:after="240" w:line="240" w:lineRule="auto"/>
    </w:pPr>
    <w:rPr>
      <w:rFonts w:eastAsia="Times New Roman" w:cs="Times New Roman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46F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ytul">
    <w:name w:val="Tytul"/>
    <w:basedOn w:val="Normal"/>
    <w:rsid w:val="0004246F"/>
    <w:pPr>
      <w:jc w:val="center"/>
    </w:pPr>
    <w:rPr>
      <w:b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042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ar-SA"/>
    </w:rPr>
  </w:style>
  <w:style w:type="paragraph" w:styleId="ListParagraph">
    <w:name w:val="List Paragraph"/>
    <w:basedOn w:val="Normal"/>
    <w:uiPriority w:val="34"/>
    <w:qFormat/>
    <w:rsid w:val="0004246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D96AE3"/>
    <w:pPr>
      <w:suppressAutoHyphens w:val="0"/>
      <w:spacing w:after="0"/>
      <w:ind w:firstLine="709"/>
      <w:jc w:val="both"/>
    </w:pPr>
    <w:rPr>
      <w:rFonts w:ascii="Times New Roman" w:hAnsi="Times New Roman"/>
      <w:lang w:val="pl-PL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D96AE3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06A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6A4E"/>
    <w:rPr>
      <w:rFonts w:eastAsia="Times New Roman" w:cs="Times New Roman"/>
      <w:sz w:val="24"/>
      <w:szCs w:val="20"/>
      <w:lang w:val="en-US"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2F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2FBC"/>
    <w:rPr>
      <w:rFonts w:eastAsia="Times New Roman" w:cs="Times New Roman"/>
      <w:sz w:val="24"/>
      <w:szCs w:val="20"/>
      <w:lang w:val="en-US" w:eastAsia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406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06C6"/>
    <w:rPr>
      <w:rFonts w:eastAsia="Times New Roman" w:cs="Times New Roman"/>
      <w:sz w:val="16"/>
      <w:szCs w:val="16"/>
      <w:lang w:val="en-US" w:eastAsia="ar-SA"/>
    </w:rPr>
  </w:style>
  <w:style w:type="paragraph" w:customStyle="1" w:styleId="Heading">
    <w:name w:val="Heading"/>
    <w:basedOn w:val="Normal"/>
    <w:next w:val="BodyText"/>
    <w:rsid w:val="007050E9"/>
    <w:pPr>
      <w:keepNext/>
      <w:spacing w:before="240" w:after="120"/>
    </w:pPr>
    <w:rPr>
      <w:rFonts w:ascii="Arial" w:eastAsia="MS Mincho" w:hAnsi="Arial" w:cs="Tahoma"/>
      <w:sz w:val="28"/>
      <w:szCs w:val="2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8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5e5fe8-7bbe-4d7a-9019-0d59e96e7ac6" xsi:nil="true"/>
    <lcf76f155ced4ddcb4097134ff3c332f xmlns="91ce129e-50bd-4964-9e3c-145848b1404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D9B7B49B2CD4D96A87829A2BC6E7D" ma:contentTypeVersion="11" ma:contentTypeDescription="Create a new document." ma:contentTypeScope="" ma:versionID="013496da04fee4a8d66abc74af475e8d">
  <xsd:schema xmlns:xsd="http://www.w3.org/2001/XMLSchema" xmlns:xs="http://www.w3.org/2001/XMLSchema" xmlns:p="http://schemas.microsoft.com/office/2006/metadata/properties" xmlns:ns2="91ce129e-50bd-4964-9e3c-145848b1404f" xmlns:ns3="1c5e5fe8-7bbe-4d7a-9019-0d59e96e7ac6" targetNamespace="http://schemas.microsoft.com/office/2006/metadata/properties" ma:root="true" ma:fieldsID="3a6a730cb09f788c2d5b61f96249776a" ns2:_="" ns3:_="">
    <xsd:import namespace="91ce129e-50bd-4964-9e3c-145848b1404f"/>
    <xsd:import namespace="1c5e5fe8-7bbe-4d7a-9019-0d59e96e7a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e129e-50bd-4964-9e3c-145848b140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e5fe8-7bbe-4d7a-9019-0d59e96e7ac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bd830360-3bea-4a9d-8d16-5d5fb76c632a}" ma:internalName="TaxCatchAll" ma:showField="CatchAllData" ma:web="1c5e5fe8-7bbe-4d7a-9019-0d59e96e7a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792293-A328-4052-9A17-1B4C66FEE3ED}">
  <ds:schemaRefs>
    <ds:schemaRef ds:uri="http://schemas.microsoft.com/office/2006/metadata/properties"/>
    <ds:schemaRef ds:uri="http://schemas.microsoft.com/office/infopath/2007/PartnerControls"/>
    <ds:schemaRef ds:uri="1c5e5fe8-7bbe-4d7a-9019-0d59e96e7ac6"/>
    <ds:schemaRef ds:uri="91ce129e-50bd-4964-9e3c-145848b1404f"/>
  </ds:schemaRefs>
</ds:datastoreItem>
</file>

<file path=customXml/itemProps2.xml><?xml version="1.0" encoding="utf-8"?>
<ds:datastoreItem xmlns:ds="http://schemas.openxmlformats.org/officeDocument/2006/customXml" ds:itemID="{C318BAB6-6918-4077-8106-B3CEF20EF3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EE2B4F-E22A-4E50-A6B8-E101F3F36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ce129e-50bd-4964-9e3c-145848b1404f"/>
    <ds:schemaRef ds:uri="1c5e5fe8-7bbe-4d7a-9019-0d59e96e7a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 Lenkiewicz</dc:creator>
  <cp:lastModifiedBy>Michał Chojna</cp:lastModifiedBy>
  <cp:revision>35</cp:revision>
  <dcterms:created xsi:type="dcterms:W3CDTF">2013-02-26T07:28:00Z</dcterms:created>
  <dcterms:modified xsi:type="dcterms:W3CDTF">2024-12-16T17:38:00Z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0x010100227D9B7B49B2CD4D96A87829A2BC6E7D</vt:lpwstr>
  </property>
</Properties>
</file>